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4C" w:rsidRDefault="00FD3A4C">
      <w:pPr>
        <w:pStyle w:val="BodyText"/>
        <w:jc w:val="center"/>
        <w:rPr>
          <w:rFonts w:ascii="Verdana" w:hAnsi="Verdana"/>
          <w:b/>
          <w:i/>
          <w:sz w:val="28"/>
          <w:szCs w:val="28"/>
          <w:u w:val="single"/>
        </w:rPr>
      </w:pPr>
      <w:r>
        <w:rPr>
          <w:rFonts w:ascii="Verdana" w:hAnsi="Verdana"/>
          <w:b/>
          <w:i/>
          <w:sz w:val="28"/>
          <w:szCs w:val="28"/>
          <w:u w:val="single"/>
        </w:rPr>
        <w:t>Building a Computer</w:t>
      </w:r>
      <w:r w:rsidR="00F67928">
        <w:rPr>
          <w:rFonts w:ascii="Verdana" w:hAnsi="Verdana"/>
          <w:b/>
          <w:i/>
          <w:sz w:val="28"/>
          <w:szCs w:val="28"/>
          <w:u w:val="single"/>
        </w:rPr>
        <w:t xml:space="preserve"> (ICS</w:t>
      </w:r>
      <w:r w:rsidR="00B678E8">
        <w:rPr>
          <w:rFonts w:ascii="Verdana" w:hAnsi="Verdana"/>
          <w:b/>
          <w:i/>
          <w:sz w:val="28"/>
          <w:szCs w:val="28"/>
          <w:u w:val="single"/>
        </w:rPr>
        <w:t>3C</w:t>
      </w:r>
      <w:r w:rsidR="009E5287">
        <w:rPr>
          <w:rFonts w:ascii="Verdana" w:hAnsi="Verdana"/>
          <w:b/>
          <w:i/>
          <w:sz w:val="28"/>
          <w:szCs w:val="28"/>
          <w:u w:val="single"/>
        </w:rPr>
        <w:t>1</w:t>
      </w:r>
      <w:r w:rsidR="00B678E8">
        <w:rPr>
          <w:rFonts w:ascii="Verdana" w:hAnsi="Verdana"/>
          <w:b/>
          <w:i/>
          <w:sz w:val="28"/>
          <w:szCs w:val="28"/>
          <w:u w:val="single"/>
        </w:rPr>
        <w:t>)</w:t>
      </w:r>
    </w:p>
    <w:p w:rsidR="00FD3A4C" w:rsidRDefault="00FD3A4C">
      <w:pPr>
        <w:pStyle w:val="BodyText"/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FD3A4C" w:rsidRDefault="00FD3A4C">
      <w:pPr>
        <w:pStyle w:val="BodyText"/>
        <w:rPr>
          <w:rFonts w:ascii="Verdana" w:hAnsi="Verdana"/>
          <w:b/>
          <w:u w:val="single"/>
          <w:lang w:val="en-CA"/>
        </w:rPr>
      </w:pPr>
      <w:r>
        <w:rPr>
          <w:rFonts w:ascii="Verdana" w:hAnsi="Verdana"/>
          <w:b/>
          <w:u w:val="single"/>
          <w:lang w:val="en-CA"/>
        </w:rPr>
        <w:t>Description:</w:t>
      </w:r>
    </w:p>
    <w:p w:rsidR="00FD3A4C" w:rsidRDefault="00FD3A4C">
      <w:pPr>
        <w:pStyle w:val="BodyText"/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You are planning to go away to college and decide to save money by building your own computer.  However you are on a budget and can only afford to spend $1</w:t>
      </w:r>
      <w:r w:rsidR="002D794B">
        <w:rPr>
          <w:rFonts w:ascii="Verdana" w:hAnsi="Verdana"/>
          <w:lang w:val="en-CA"/>
        </w:rPr>
        <w:t>8</w:t>
      </w:r>
      <w:r>
        <w:rPr>
          <w:rFonts w:ascii="Verdana" w:hAnsi="Verdana"/>
          <w:lang w:val="en-CA"/>
        </w:rPr>
        <w:t>00 on all hardware and software (including sales tax).  You require the following hardware: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FD3A4C">
        <w:tc>
          <w:tcPr>
            <w:tcW w:w="4985" w:type="dxa"/>
          </w:tcPr>
          <w:p w:rsidR="00FD3A4C" w:rsidRDefault="00FD3A4C" w:rsidP="0059768A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 xml:space="preserve">Computer </w:t>
            </w:r>
            <w:r w:rsidR="0059768A">
              <w:rPr>
                <w:rFonts w:ascii="Verdana" w:hAnsi="Verdana"/>
                <w:lang w:val="en-CA"/>
              </w:rPr>
              <w:t>c</w:t>
            </w:r>
            <w:r>
              <w:rPr>
                <w:rFonts w:ascii="Verdana" w:hAnsi="Verdana"/>
                <w:lang w:val="en-CA"/>
              </w:rPr>
              <w:t>ase</w:t>
            </w:r>
          </w:p>
        </w:tc>
        <w:tc>
          <w:tcPr>
            <w:tcW w:w="4987" w:type="dxa"/>
          </w:tcPr>
          <w:p w:rsidR="00FD3A4C" w:rsidRDefault="00FD3A4C" w:rsidP="0059768A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 xml:space="preserve">Power </w:t>
            </w:r>
            <w:r w:rsidR="0059768A">
              <w:rPr>
                <w:rFonts w:ascii="Verdana" w:hAnsi="Verdana"/>
                <w:lang w:val="en-CA"/>
              </w:rPr>
              <w:t>s</w:t>
            </w:r>
            <w:r>
              <w:rPr>
                <w:rFonts w:ascii="Verdana" w:hAnsi="Verdana"/>
                <w:lang w:val="en-CA"/>
              </w:rPr>
              <w:t>upply</w:t>
            </w:r>
          </w:p>
        </w:tc>
      </w:tr>
      <w:tr w:rsidR="00FD3A4C">
        <w:tc>
          <w:tcPr>
            <w:tcW w:w="4985" w:type="dxa"/>
          </w:tcPr>
          <w:p w:rsidR="00FD3A4C" w:rsidRDefault="00FD3A4C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>Motherboard</w:t>
            </w:r>
          </w:p>
        </w:tc>
        <w:tc>
          <w:tcPr>
            <w:tcW w:w="4987" w:type="dxa"/>
          </w:tcPr>
          <w:p w:rsidR="00FD3A4C" w:rsidRDefault="00D41354" w:rsidP="0059768A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>RAM (</w:t>
            </w:r>
            <w:r w:rsidR="0059768A">
              <w:rPr>
                <w:rFonts w:ascii="Verdana" w:hAnsi="Verdana"/>
                <w:lang w:val="en-CA"/>
              </w:rPr>
              <w:t>8</w:t>
            </w:r>
            <w:r w:rsidR="00FD3A4C">
              <w:rPr>
                <w:rFonts w:ascii="Verdana" w:hAnsi="Verdana"/>
                <w:lang w:val="en-CA"/>
              </w:rPr>
              <w:t xml:space="preserve"> GB </w:t>
            </w:r>
            <w:r w:rsidR="0059768A">
              <w:rPr>
                <w:rFonts w:ascii="Verdana" w:hAnsi="Verdana"/>
                <w:lang w:val="en-CA"/>
              </w:rPr>
              <w:t>m</w:t>
            </w:r>
            <w:r w:rsidR="00FD3A4C">
              <w:rPr>
                <w:rFonts w:ascii="Verdana" w:hAnsi="Verdana"/>
                <w:lang w:val="en-CA"/>
              </w:rPr>
              <w:t>inimum)</w:t>
            </w:r>
          </w:p>
        </w:tc>
      </w:tr>
      <w:tr w:rsidR="00FD3A4C">
        <w:tc>
          <w:tcPr>
            <w:tcW w:w="4985" w:type="dxa"/>
          </w:tcPr>
          <w:p w:rsidR="00FD3A4C" w:rsidRDefault="00FD3A4C" w:rsidP="0059768A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 xml:space="preserve">CPU (compatible with the </w:t>
            </w:r>
            <w:r w:rsidR="0059768A">
              <w:rPr>
                <w:rFonts w:ascii="Verdana" w:hAnsi="Verdana"/>
                <w:lang w:val="en-CA"/>
              </w:rPr>
              <w:t>m</w:t>
            </w:r>
            <w:r>
              <w:rPr>
                <w:rFonts w:ascii="Verdana" w:hAnsi="Verdana"/>
                <w:lang w:val="en-CA"/>
              </w:rPr>
              <w:t>otherboard)</w:t>
            </w:r>
          </w:p>
        </w:tc>
        <w:tc>
          <w:tcPr>
            <w:tcW w:w="4987" w:type="dxa"/>
          </w:tcPr>
          <w:p w:rsidR="00FD3A4C" w:rsidRDefault="00FD3A4C" w:rsidP="0059768A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 xml:space="preserve">Graphics </w:t>
            </w:r>
            <w:r w:rsidR="0059768A">
              <w:rPr>
                <w:rFonts w:ascii="Verdana" w:hAnsi="Verdana"/>
                <w:lang w:val="en-CA"/>
              </w:rPr>
              <w:t>c</w:t>
            </w:r>
            <w:r>
              <w:rPr>
                <w:rFonts w:ascii="Verdana" w:hAnsi="Verdana"/>
                <w:lang w:val="en-CA"/>
              </w:rPr>
              <w:t>ard (2 GB VRAM minimum)</w:t>
            </w:r>
          </w:p>
        </w:tc>
      </w:tr>
      <w:tr w:rsidR="00FD3A4C">
        <w:tc>
          <w:tcPr>
            <w:tcW w:w="4985" w:type="dxa"/>
          </w:tcPr>
          <w:p w:rsidR="000B79E9" w:rsidRPr="0059768A" w:rsidRDefault="00FD3A4C" w:rsidP="0059768A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 xml:space="preserve">Wireless </w:t>
            </w:r>
            <w:r w:rsidR="0059768A">
              <w:rPr>
                <w:rFonts w:ascii="Verdana" w:hAnsi="Verdana"/>
                <w:lang w:val="en-CA"/>
              </w:rPr>
              <w:t>n</w:t>
            </w:r>
            <w:r>
              <w:rPr>
                <w:rFonts w:ascii="Verdana" w:hAnsi="Verdana"/>
                <w:lang w:val="en-CA"/>
              </w:rPr>
              <w:t xml:space="preserve">etwork </w:t>
            </w:r>
            <w:r w:rsidR="0059768A">
              <w:rPr>
                <w:rFonts w:ascii="Verdana" w:hAnsi="Verdana"/>
                <w:lang w:val="en-CA"/>
              </w:rPr>
              <w:t>c</w:t>
            </w:r>
            <w:r>
              <w:rPr>
                <w:rFonts w:ascii="Verdana" w:hAnsi="Verdana"/>
                <w:lang w:val="en-CA"/>
              </w:rPr>
              <w:t>ard</w:t>
            </w:r>
            <w:r w:rsidR="0059768A">
              <w:rPr>
                <w:rFonts w:ascii="Verdana" w:hAnsi="Verdana"/>
                <w:lang w:val="en-CA"/>
              </w:rPr>
              <w:t xml:space="preserve"> or wireless network adapter</w:t>
            </w:r>
          </w:p>
          <w:p w:rsidR="000B79E9" w:rsidRPr="000B79E9" w:rsidRDefault="000B79E9" w:rsidP="000B79E9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>DVD ROM</w:t>
            </w:r>
          </w:p>
        </w:tc>
        <w:tc>
          <w:tcPr>
            <w:tcW w:w="4987" w:type="dxa"/>
          </w:tcPr>
          <w:p w:rsidR="00D41354" w:rsidRDefault="00D41354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 xml:space="preserve">Solid </w:t>
            </w:r>
            <w:r w:rsidR="0059768A">
              <w:rPr>
                <w:rFonts w:ascii="Verdana" w:hAnsi="Verdana"/>
                <w:lang w:val="en-CA"/>
              </w:rPr>
              <w:t>s</w:t>
            </w:r>
            <w:r>
              <w:rPr>
                <w:rFonts w:ascii="Verdana" w:hAnsi="Verdana"/>
                <w:lang w:val="en-CA"/>
              </w:rPr>
              <w:t>tate HDD (100 GB</w:t>
            </w:r>
            <w:r w:rsidR="008D70B3">
              <w:rPr>
                <w:rFonts w:ascii="Verdana" w:hAnsi="Verdana"/>
                <w:lang w:val="en-CA"/>
              </w:rPr>
              <w:t xml:space="preserve"> minimum</w:t>
            </w:r>
            <w:r>
              <w:rPr>
                <w:rFonts w:ascii="Verdana" w:hAnsi="Verdana"/>
                <w:lang w:val="en-CA"/>
              </w:rPr>
              <w:t>)</w:t>
            </w:r>
          </w:p>
          <w:p w:rsidR="00FD3A4C" w:rsidRDefault="00FD3A4C" w:rsidP="0059768A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 xml:space="preserve">Hard </w:t>
            </w:r>
            <w:r w:rsidR="0059768A">
              <w:rPr>
                <w:rFonts w:ascii="Verdana" w:hAnsi="Verdana"/>
                <w:lang w:val="en-CA"/>
              </w:rPr>
              <w:t>d</w:t>
            </w:r>
            <w:r>
              <w:rPr>
                <w:rFonts w:ascii="Verdana" w:hAnsi="Verdana"/>
                <w:lang w:val="en-CA"/>
              </w:rPr>
              <w:t>rive (</w:t>
            </w:r>
            <w:r w:rsidR="00D41354">
              <w:rPr>
                <w:rFonts w:ascii="Verdana" w:hAnsi="Verdana"/>
                <w:lang w:val="en-CA"/>
              </w:rPr>
              <w:t>1 TB</w:t>
            </w:r>
            <w:r>
              <w:rPr>
                <w:rFonts w:ascii="Verdana" w:hAnsi="Verdana"/>
                <w:lang w:val="en-CA"/>
              </w:rPr>
              <w:t xml:space="preserve"> minimum)</w:t>
            </w:r>
          </w:p>
        </w:tc>
      </w:tr>
      <w:tr w:rsidR="00FD3A4C">
        <w:tc>
          <w:tcPr>
            <w:tcW w:w="4985" w:type="dxa"/>
          </w:tcPr>
          <w:p w:rsidR="00FD3A4C" w:rsidRDefault="00FD3A4C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>Monitor with DVI input</w:t>
            </w:r>
          </w:p>
        </w:tc>
        <w:tc>
          <w:tcPr>
            <w:tcW w:w="4987" w:type="dxa"/>
          </w:tcPr>
          <w:p w:rsidR="00FD3A4C" w:rsidRDefault="00FD3A4C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>Mouse</w:t>
            </w:r>
          </w:p>
        </w:tc>
      </w:tr>
      <w:tr w:rsidR="00FD3A4C">
        <w:tc>
          <w:tcPr>
            <w:tcW w:w="4985" w:type="dxa"/>
          </w:tcPr>
          <w:p w:rsidR="00FD3A4C" w:rsidRDefault="00FD3A4C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>Keyboard</w:t>
            </w:r>
          </w:p>
        </w:tc>
        <w:tc>
          <w:tcPr>
            <w:tcW w:w="4987" w:type="dxa"/>
          </w:tcPr>
          <w:p w:rsidR="00FD3A4C" w:rsidRDefault="00FD3A4C">
            <w:pPr>
              <w:pStyle w:val="Body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  <w:lang w:val="en-CA"/>
              </w:rPr>
              <w:t>Speakers</w:t>
            </w:r>
          </w:p>
        </w:tc>
      </w:tr>
    </w:tbl>
    <w:p w:rsidR="00FD3A4C" w:rsidRDefault="00FD3A4C">
      <w:pPr>
        <w:pStyle w:val="BodyText"/>
      </w:pPr>
    </w:p>
    <w:p w:rsidR="00FD3A4C" w:rsidRDefault="00FD3A4C">
      <w:pPr>
        <w:pStyle w:val="BodyText"/>
        <w:rPr>
          <w:rFonts w:ascii="Verdana" w:hAnsi="Verdana"/>
        </w:rPr>
      </w:pPr>
      <w:r>
        <w:rPr>
          <w:rFonts w:ascii="Verdana" w:hAnsi="Verdana"/>
        </w:rPr>
        <w:t>You also require the following software: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FD3A4C">
        <w:tc>
          <w:tcPr>
            <w:tcW w:w="4986" w:type="dxa"/>
          </w:tcPr>
          <w:p w:rsidR="00FD3A4C" w:rsidRDefault="00FD3A4C">
            <w:pPr>
              <w:pStyle w:val="TableContents"/>
              <w:numPr>
                <w:ilvl w:val="0"/>
                <w:numId w:val="3"/>
              </w:numPr>
              <w:tabs>
                <w:tab w:val="left" w:pos="720"/>
              </w:tabs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Operating System</w:t>
            </w:r>
          </w:p>
        </w:tc>
        <w:tc>
          <w:tcPr>
            <w:tcW w:w="4986" w:type="dxa"/>
          </w:tcPr>
          <w:p w:rsidR="00FD3A4C" w:rsidRDefault="00FD3A4C">
            <w:pPr>
              <w:pStyle w:val="TableContents"/>
              <w:numPr>
                <w:ilvl w:val="0"/>
                <w:numId w:val="3"/>
              </w:numPr>
              <w:tabs>
                <w:tab w:val="left" w:pos="720"/>
              </w:tabs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Anti-Virus Software</w:t>
            </w:r>
          </w:p>
        </w:tc>
      </w:tr>
      <w:tr w:rsidR="00FD3A4C">
        <w:tc>
          <w:tcPr>
            <w:tcW w:w="4986" w:type="dxa"/>
          </w:tcPr>
          <w:p w:rsidR="00FD3A4C" w:rsidRDefault="00FD3A4C">
            <w:pPr>
              <w:pStyle w:val="TableContents"/>
              <w:numPr>
                <w:ilvl w:val="0"/>
                <w:numId w:val="3"/>
              </w:numPr>
              <w:tabs>
                <w:tab w:val="left" w:pos="720"/>
              </w:tabs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Office Suite</w:t>
            </w:r>
          </w:p>
        </w:tc>
        <w:tc>
          <w:tcPr>
            <w:tcW w:w="4986" w:type="dxa"/>
          </w:tcPr>
          <w:p w:rsidR="00FD3A4C" w:rsidRDefault="002254A2" w:rsidP="00054071">
            <w:pPr>
              <w:pStyle w:val="TableContents"/>
              <w:numPr>
                <w:ilvl w:val="0"/>
                <w:numId w:val="3"/>
              </w:num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Programming </w:t>
            </w:r>
            <w:r w:rsidR="00054071">
              <w:rPr>
                <w:rFonts w:ascii="Verdana" w:hAnsi="Verdana"/>
              </w:rPr>
              <w:t>Software</w:t>
            </w:r>
          </w:p>
        </w:tc>
      </w:tr>
    </w:tbl>
    <w:p w:rsidR="00FD3A4C" w:rsidRDefault="00FD3A4C">
      <w:pPr>
        <w:pStyle w:val="BodyText"/>
      </w:pPr>
    </w:p>
    <w:p w:rsidR="00FD3A4C" w:rsidRDefault="00FD3A4C">
      <w:pPr>
        <w:pStyle w:val="BodyText"/>
        <w:rPr>
          <w:rFonts w:ascii="Verdana" w:hAnsi="Verdana"/>
          <w:b/>
          <w:bCs/>
          <w:lang w:val="en-CA"/>
        </w:rPr>
      </w:pPr>
      <w:r>
        <w:rPr>
          <w:rFonts w:ascii="Verdana" w:hAnsi="Verdana"/>
          <w:lang w:val="en-CA"/>
        </w:rPr>
        <w:t xml:space="preserve">You are allowed to purchase additional hardware and software that you feel you may need.  All hardware must be </w:t>
      </w:r>
      <w:r>
        <w:rPr>
          <w:rFonts w:ascii="Verdana" w:hAnsi="Verdana"/>
          <w:u w:val="single"/>
          <w:lang w:val="en-CA"/>
        </w:rPr>
        <w:t>new</w:t>
      </w:r>
      <w:r w:rsidR="00246A1B">
        <w:rPr>
          <w:rFonts w:ascii="Verdana" w:hAnsi="Verdana"/>
          <w:u w:val="single"/>
          <w:lang w:val="en-CA"/>
        </w:rPr>
        <w:t>, up-to-date</w:t>
      </w:r>
      <w:r>
        <w:rPr>
          <w:rFonts w:ascii="Verdana" w:hAnsi="Verdana"/>
          <w:lang w:val="en-CA"/>
        </w:rPr>
        <w:t xml:space="preserve"> hardware.  All software is either purchased or available for free if it is freely distributed.  </w:t>
      </w:r>
      <w:r>
        <w:rPr>
          <w:rFonts w:ascii="Verdana" w:hAnsi="Verdana"/>
          <w:b/>
          <w:bCs/>
          <w:lang w:val="en-CA"/>
        </w:rPr>
        <w:t>Promoting the illegal downloads of proprietary software will result in a mark of 0.</w:t>
      </w:r>
    </w:p>
    <w:p w:rsidR="00FD3A4C" w:rsidRDefault="00FD3A4C">
      <w:pPr>
        <w:pStyle w:val="BodyText"/>
        <w:rPr>
          <w:rFonts w:ascii="Verdana" w:hAnsi="Verdana"/>
          <w:lang w:val="en-CA"/>
        </w:rPr>
      </w:pPr>
    </w:p>
    <w:p w:rsidR="00FD3A4C" w:rsidRDefault="00FD3A4C">
      <w:pPr>
        <w:pStyle w:val="BodyText"/>
        <w:rPr>
          <w:rFonts w:ascii="Verdana" w:hAnsi="Verdana"/>
          <w:b/>
          <w:bCs/>
          <w:i/>
          <w:iCs/>
          <w:u w:val="single"/>
        </w:rPr>
      </w:pPr>
    </w:p>
    <w:p w:rsidR="00FD3A4C" w:rsidRDefault="00FD3A4C">
      <w:pPr>
        <w:pStyle w:val="BodyText"/>
        <w:rPr>
          <w:rFonts w:ascii="Verdana" w:hAnsi="Verdana"/>
          <w:b/>
          <w:bCs/>
          <w:i/>
          <w:iCs/>
          <w:u w:val="single"/>
        </w:rPr>
      </w:pPr>
    </w:p>
    <w:p w:rsidR="00FD3A4C" w:rsidRDefault="00FD3A4C">
      <w:pPr>
        <w:pStyle w:val="BodyText"/>
        <w:rPr>
          <w:rFonts w:ascii="Verdana" w:hAnsi="Verdana"/>
          <w:b/>
          <w:bCs/>
          <w:i/>
          <w:iCs/>
          <w:u w:val="single"/>
        </w:rPr>
      </w:pPr>
    </w:p>
    <w:p w:rsidR="00FD3A4C" w:rsidRDefault="00FD3A4C">
      <w:pPr>
        <w:pStyle w:val="BodyText"/>
        <w:rPr>
          <w:rFonts w:ascii="Verdana" w:hAnsi="Verdana"/>
          <w:b/>
          <w:bCs/>
          <w:i/>
          <w:iCs/>
          <w:u w:val="single"/>
        </w:rPr>
      </w:pPr>
    </w:p>
    <w:p w:rsidR="00FD3A4C" w:rsidRDefault="00FD3A4C">
      <w:pPr>
        <w:pStyle w:val="BodyText"/>
        <w:rPr>
          <w:rFonts w:ascii="Verdana" w:hAnsi="Verdana"/>
          <w:b/>
          <w:bCs/>
          <w:i/>
          <w:iCs/>
          <w:u w:val="single"/>
        </w:rPr>
      </w:pPr>
    </w:p>
    <w:p w:rsidR="00FD3A4C" w:rsidRDefault="00FD3A4C">
      <w:pPr>
        <w:pStyle w:val="BodyText"/>
        <w:rPr>
          <w:rFonts w:ascii="Verdana" w:hAnsi="Verdana"/>
          <w:b/>
          <w:bCs/>
          <w:i/>
          <w:iCs/>
          <w:u w:val="single"/>
        </w:rPr>
      </w:pPr>
    </w:p>
    <w:p w:rsidR="00FD3A4C" w:rsidRDefault="00FD3A4C">
      <w:pPr>
        <w:pStyle w:val="BodyText"/>
        <w:rPr>
          <w:rFonts w:ascii="Verdana" w:hAnsi="Verdana"/>
          <w:b/>
          <w:bCs/>
          <w:i/>
          <w:iCs/>
          <w:u w:val="single"/>
        </w:rPr>
      </w:pPr>
    </w:p>
    <w:p w:rsidR="00FD3A4C" w:rsidRDefault="00FD3A4C">
      <w:pPr>
        <w:pStyle w:val="BodyText"/>
        <w:rPr>
          <w:rFonts w:ascii="Verdana" w:hAnsi="Verdana"/>
          <w:b/>
          <w:bCs/>
          <w:u w:val="single"/>
          <w:lang w:val="en-CA"/>
        </w:rPr>
      </w:pPr>
      <w:r>
        <w:rPr>
          <w:rFonts w:ascii="Verdana" w:hAnsi="Verdana"/>
          <w:b/>
          <w:bCs/>
          <w:u w:val="single"/>
          <w:lang w:val="en-CA"/>
        </w:rPr>
        <w:lastRenderedPageBreak/>
        <w:t>Evaluation</w:t>
      </w:r>
    </w:p>
    <w:p w:rsidR="00FD3A4C" w:rsidRDefault="00FD3A4C">
      <w:pPr>
        <w:pStyle w:val="BodyText"/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Create an organized chart or create a slide presentation with the list of hardware and software that you found.  Each piece of hardware and software must include the following:</w:t>
      </w:r>
    </w:p>
    <w:p w:rsidR="00FD3A4C" w:rsidRDefault="00FD3A4C">
      <w:pPr>
        <w:pStyle w:val="BodyText"/>
        <w:numPr>
          <w:ilvl w:val="0"/>
          <w:numId w:val="1"/>
        </w:numPr>
        <w:tabs>
          <w:tab w:val="left" w:pos="720"/>
        </w:tabs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Hardware Name (e.g. Motherboard)</w:t>
      </w:r>
    </w:p>
    <w:p w:rsidR="00FD3A4C" w:rsidRDefault="00FD3A4C">
      <w:pPr>
        <w:pStyle w:val="BodyText"/>
        <w:numPr>
          <w:ilvl w:val="0"/>
          <w:numId w:val="1"/>
        </w:numPr>
        <w:tabs>
          <w:tab w:val="left" w:pos="720"/>
        </w:tabs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Manufacturer and model number</w:t>
      </w:r>
    </w:p>
    <w:p w:rsidR="00FD3A4C" w:rsidRDefault="00AF1410">
      <w:pPr>
        <w:pStyle w:val="BodyText"/>
        <w:numPr>
          <w:ilvl w:val="0"/>
          <w:numId w:val="1"/>
        </w:numPr>
        <w:tabs>
          <w:tab w:val="left" w:pos="720"/>
        </w:tabs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Relevant specifications</w:t>
      </w:r>
    </w:p>
    <w:p w:rsidR="00FD3A4C" w:rsidRDefault="00FD3A4C">
      <w:pPr>
        <w:pStyle w:val="BodyText"/>
        <w:numPr>
          <w:ilvl w:val="0"/>
          <w:numId w:val="1"/>
        </w:numPr>
        <w:tabs>
          <w:tab w:val="left" w:pos="720"/>
        </w:tabs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Cost</w:t>
      </w:r>
    </w:p>
    <w:p w:rsidR="00FD3A4C" w:rsidRDefault="00FD3A4C">
      <w:pPr>
        <w:pStyle w:val="BodyText"/>
        <w:numPr>
          <w:ilvl w:val="0"/>
          <w:numId w:val="1"/>
        </w:numPr>
        <w:tabs>
          <w:tab w:val="left" w:pos="720"/>
        </w:tabs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Web site visited</w:t>
      </w:r>
    </w:p>
    <w:p w:rsidR="00FD3A4C" w:rsidRDefault="00FD3A4C">
      <w:pPr>
        <w:pStyle w:val="BodyText"/>
        <w:numPr>
          <w:ilvl w:val="0"/>
          <w:numId w:val="1"/>
        </w:numPr>
        <w:tabs>
          <w:tab w:val="left" w:pos="720"/>
        </w:tabs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 xml:space="preserve">A total cost for </w:t>
      </w:r>
      <w:r>
        <w:rPr>
          <w:rFonts w:ascii="Verdana" w:hAnsi="Verdana"/>
          <w:b/>
          <w:bCs/>
          <w:u w:val="single"/>
          <w:lang w:val="en-CA"/>
        </w:rPr>
        <w:t>all</w:t>
      </w:r>
      <w:r>
        <w:rPr>
          <w:rFonts w:ascii="Verdana" w:hAnsi="Verdana"/>
          <w:lang w:val="en-CA"/>
        </w:rPr>
        <w:t xml:space="preserve"> hardware and </w:t>
      </w:r>
      <w:r w:rsidR="009B3712">
        <w:rPr>
          <w:rFonts w:ascii="Verdana" w:hAnsi="Verdana"/>
          <w:lang w:val="en-CA"/>
        </w:rPr>
        <w:t xml:space="preserve">software </w:t>
      </w:r>
      <w:r w:rsidR="009B3712">
        <w:rPr>
          <w:rFonts w:ascii="Verdana" w:hAnsi="Verdana"/>
          <w:i/>
          <w:lang w:val="en-CA"/>
        </w:rPr>
        <w:t>including tax</w:t>
      </w:r>
      <w:r>
        <w:rPr>
          <w:rFonts w:ascii="Verdana" w:hAnsi="Verdana"/>
          <w:lang w:val="en-CA"/>
        </w:rPr>
        <w:t>.</w:t>
      </w:r>
    </w:p>
    <w:p w:rsidR="00FD3A4C" w:rsidRDefault="00FD3A4C">
      <w:pPr>
        <w:pStyle w:val="BodyText"/>
        <w:rPr>
          <w:rFonts w:ascii="Verdana" w:hAnsi="Verdana"/>
          <w:b/>
          <w:bCs/>
          <w:u w:val="single"/>
        </w:rPr>
      </w:pPr>
    </w:p>
    <w:p w:rsidR="00FD3A4C" w:rsidRPr="00246A1B" w:rsidRDefault="00FD3A4C">
      <w:pPr>
        <w:pStyle w:val="BodyText"/>
        <w:rPr>
          <w:rFonts w:ascii="Verdana" w:hAnsi="Verdana"/>
          <w:b/>
          <w:lang w:val="en-CA"/>
        </w:rPr>
      </w:pPr>
      <w:r w:rsidRPr="00246A1B">
        <w:rPr>
          <w:rFonts w:ascii="Verdana" w:hAnsi="Verdana"/>
          <w:b/>
          <w:lang w:val="en-CA"/>
        </w:rPr>
        <w:t>Note: Submitting pre-made computers, laptops, or resale computers will result in a mark of 0.</w:t>
      </w:r>
    </w:p>
    <w:p w:rsidR="00FD3A4C" w:rsidRDefault="00FD3A4C">
      <w:pPr>
        <w:pStyle w:val="BodyText"/>
        <w:rPr>
          <w:rFonts w:ascii="Verdana" w:hAnsi="Verdana"/>
          <w:b/>
          <w:bCs/>
          <w:u w:val="single"/>
        </w:rPr>
      </w:pPr>
    </w:p>
    <w:p w:rsidR="00FD3A4C" w:rsidRDefault="00FD3A4C">
      <w:pPr>
        <w:pStyle w:val="BodyText"/>
        <w:rPr>
          <w:rFonts w:ascii="Verdana" w:hAnsi="Verdana"/>
          <w:b/>
          <w:bCs/>
          <w:u w:val="single"/>
          <w:lang w:val="en-CA"/>
        </w:rPr>
      </w:pPr>
      <w:r>
        <w:rPr>
          <w:rFonts w:ascii="Verdana" w:hAnsi="Verdana"/>
          <w:b/>
          <w:bCs/>
          <w:u w:val="single"/>
          <w:lang w:val="en-CA"/>
        </w:rPr>
        <w:t>Resources</w:t>
      </w:r>
    </w:p>
    <w:p w:rsidR="00FD3A4C" w:rsidRDefault="00FD3A4C">
      <w:pPr>
        <w:pStyle w:val="BodyText"/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The following web sites offer computer hardware and software for wholesale:</w:t>
      </w:r>
    </w:p>
    <w:p w:rsidR="00FD3A4C" w:rsidRDefault="00054071">
      <w:pPr>
        <w:pStyle w:val="BodyText"/>
      </w:pPr>
      <w:hyperlink r:id="rId6" w:history="1">
        <w:r w:rsidR="00FD3A4C">
          <w:rPr>
            <w:rStyle w:val="Hyperlink"/>
            <w:rFonts w:ascii="Verdana" w:hAnsi="Verdana"/>
          </w:rPr>
          <w:t>http://www.tigerdirect.ca/</w:t>
        </w:r>
      </w:hyperlink>
    </w:p>
    <w:p w:rsidR="00FD3A4C" w:rsidRDefault="00054071">
      <w:pPr>
        <w:pStyle w:val="BodyText"/>
      </w:pPr>
      <w:hyperlink r:id="rId7" w:history="1">
        <w:r w:rsidR="00FD3A4C">
          <w:rPr>
            <w:rStyle w:val="Hyperlink"/>
            <w:rFonts w:ascii="Verdana" w:hAnsi="Verdana"/>
          </w:rPr>
          <w:t>http://www.canadacomputers.com/</w:t>
        </w:r>
      </w:hyperlink>
    </w:p>
    <w:p w:rsidR="00FD3A4C" w:rsidRDefault="00054071">
      <w:pPr>
        <w:pStyle w:val="BodyText"/>
        <w:rPr>
          <w:rStyle w:val="Hyperlink"/>
          <w:rFonts w:ascii="Verdana" w:hAnsi="Verdana"/>
        </w:rPr>
      </w:pPr>
      <w:hyperlink r:id="rId8" w:history="1">
        <w:r w:rsidR="00FD3A4C">
          <w:rPr>
            <w:rStyle w:val="Hyperlink"/>
            <w:rFonts w:ascii="Verdana" w:hAnsi="Verdana"/>
          </w:rPr>
          <w:t>http://www.ncix.com/</w:t>
        </w:r>
      </w:hyperlink>
    </w:p>
    <w:p w:rsidR="00054071" w:rsidRDefault="00054071">
      <w:pPr>
        <w:pStyle w:val="BodyText"/>
      </w:pPr>
      <w:r>
        <w:rPr>
          <w:rStyle w:val="Hyperlink"/>
          <w:rFonts w:ascii="Verdana" w:hAnsi="Verdana"/>
        </w:rPr>
        <w:t>http://www.newegg.ca/</w:t>
      </w:r>
      <w:bookmarkStart w:id="0" w:name="_GoBack"/>
      <w:bookmarkEnd w:id="0"/>
    </w:p>
    <w:sectPr w:rsidR="00054071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Sans U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D7F5930"/>
    <w:multiLevelType w:val="hybridMultilevel"/>
    <w:tmpl w:val="7B0E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A4C"/>
    <w:rsid w:val="00054071"/>
    <w:rsid w:val="000B79E9"/>
    <w:rsid w:val="00116C78"/>
    <w:rsid w:val="002254A2"/>
    <w:rsid w:val="00246A1B"/>
    <w:rsid w:val="002D794B"/>
    <w:rsid w:val="00453D6B"/>
    <w:rsid w:val="0059768A"/>
    <w:rsid w:val="00604EE8"/>
    <w:rsid w:val="008D70B3"/>
    <w:rsid w:val="009A7FE5"/>
    <w:rsid w:val="009B3712"/>
    <w:rsid w:val="009E5287"/>
    <w:rsid w:val="00AF1410"/>
    <w:rsid w:val="00B678E8"/>
    <w:rsid w:val="00D41354"/>
    <w:rsid w:val="00F67928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Symbol" w:hAnsi="Symbol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uiPriority w:val="99"/>
    <w:semiHidden/>
    <w:unhideWhenUsed/>
    <w:rsid w:val="00246A1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Symbol" w:hAnsi="Symbol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uiPriority w:val="99"/>
    <w:semiHidden/>
    <w:unhideWhenUsed/>
    <w:rsid w:val="00246A1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ix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anadacomput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gerdirect.c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Lkdsb</Company>
  <LinksUpToDate>false</LinksUpToDate>
  <CharactersWithSpaces>1786</CharactersWithSpaces>
  <SharedDoc>false</SharedDoc>
  <HLinks>
    <vt:vector size="18" baseType="variant">
      <vt:variant>
        <vt:i4>4325445</vt:i4>
      </vt:variant>
      <vt:variant>
        <vt:i4>6</vt:i4>
      </vt:variant>
      <vt:variant>
        <vt:i4>0</vt:i4>
      </vt:variant>
      <vt:variant>
        <vt:i4>5</vt:i4>
      </vt:variant>
      <vt:variant>
        <vt:lpwstr>http://www.ncix.com/</vt:lpwstr>
      </vt:variant>
      <vt:variant>
        <vt:lpwstr/>
      </vt:variant>
      <vt:variant>
        <vt:i4>2162793</vt:i4>
      </vt:variant>
      <vt:variant>
        <vt:i4>3</vt:i4>
      </vt:variant>
      <vt:variant>
        <vt:i4>0</vt:i4>
      </vt:variant>
      <vt:variant>
        <vt:i4>5</vt:i4>
      </vt:variant>
      <vt:variant>
        <vt:lpwstr>http://www.canadacomputers.com/</vt:lpwstr>
      </vt:variant>
      <vt:variant>
        <vt:lpwstr/>
      </vt:variant>
      <vt:variant>
        <vt:i4>8257638</vt:i4>
      </vt:variant>
      <vt:variant>
        <vt:i4>0</vt:i4>
      </vt:variant>
      <vt:variant>
        <vt:i4>0</vt:i4>
      </vt:variant>
      <vt:variant>
        <vt:i4>5</vt:i4>
      </vt:variant>
      <vt:variant>
        <vt:lpwstr>http://www.tigerdirect.ca/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LKDSB</dc:creator>
  <cp:lastModifiedBy>Joe Kuhn</cp:lastModifiedBy>
  <cp:revision>5</cp:revision>
  <cp:lastPrinted>2017-02-07T17:42:00Z</cp:lastPrinted>
  <dcterms:created xsi:type="dcterms:W3CDTF">2017-02-07T17:42:00Z</dcterms:created>
  <dcterms:modified xsi:type="dcterms:W3CDTF">2018-02-14T14:56:00Z</dcterms:modified>
</cp:coreProperties>
</file>